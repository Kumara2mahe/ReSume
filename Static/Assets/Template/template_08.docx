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9B16" w14:textId="77777777" w:rsidR="00B741EC" w:rsidRDefault="00B741EC" w:rsidP="006B3F56">
      <w:pPr>
        <w:tabs>
          <w:tab w:val="left" w:pos="7485"/>
        </w:tabs>
        <w:spacing w:line="705" w:lineRule="exact"/>
        <w:ind w:left="111"/>
        <w:rPr>
          <w:rFonts w:ascii="Georgia" w:eastAsia="Georgia" w:hAnsi="Georgia" w:cs="Georgia"/>
          <w:color w:val="444440"/>
          <w:sz w:val="66"/>
          <w:szCs w:val="66"/>
        </w:rPr>
      </w:pPr>
      <w:r>
        <w:rPr>
          <w:rFonts w:ascii="Georgia" w:eastAsia="Georgia" w:hAnsi="Georgia" w:cs="Georgia"/>
          <w:color w:val="444440"/>
          <w:sz w:val="66"/>
          <w:szCs w:val="66"/>
        </w:rPr>
        <w:fldChar w:fldCharType="begin"/>
      </w:r>
      <w:r>
        <w:rPr>
          <w:rFonts w:ascii="Georgia" w:eastAsia="Georgia" w:hAnsi="Georgia" w:cs="Georgia"/>
          <w:color w:val="444440"/>
          <w:sz w:val="66"/>
          <w:szCs w:val="66"/>
        </w:rPr>
        <w:instrText xml:space="preserve"> MERGEFIELD  first_name  \* MERGEFORMAT </w:instrText>
      </w:r>
      <w:r>
        <w:rPr>
          <w:rFonts w:ascii="Georgia" w:eastAsia="Georgia" w:hAnsi="Georgia" w:cs="Georgia"/>
          <w:color w:val="444440"/>
          <w:sz w:val="66"/>
          <w:szCs w:val="66"/>
        </w:rPr>
        <w:fldChar w:fldCharType="separate"/>
      </w:r>
      <w:r>
        <w:rPr>
          <w:rFonts w:ascii="Georgia" w:eastAsia="Georgia" w:hAnsi="Georgia" w:cs="Georgia"/>
          <w:noProof/>
          <w:color w:val="444440"/>
          <w:sz w:val="66"/>
          <w:szCs w:val="66"/>
        </w:rPr>
        <w:t>«first_name»</w:t>
      </w:r>
      <w:r>
        <w:rPr>
          <w:rFonts w:ascii="Georgia" w:eastAsia="Georgia" w:hAnsi="Georgia" w:cs="Georgia"/>
          <w:color w:val="444440"/>
          <w:sz w:val="66"/>
          <w:szCs w:val="66"/>
        </w:rPr>
        <w:fldChar w:fldCharType="end"/>
      </w:r>
    </w:p>
    <w:p w14:paraId="31B52FD1" w14:textId="77777777" w:rsidR="00B741EC" w:rsidRDefault="00B741EC" w:rsidP="006B3F56">
      <w:pPr>
        <w:tabs>
          <w:tab w:val="left" w:pos="7485"/>
        </w:tabs>
        <w:spacing w:line="705" w:lineRule="exact"/>
        <w:ind w:left="111"/>
        <w:rPr>
          <w:rFonts w:ascii="Georgia"/>
          <w:color w:val="444440"/>
          <w:sz w:val="66"/>
        </w:rPr>
      </w:pPr>
      <w:r>
        <w:rPr>
          <w:rFonts w:ascii="Georgia"/>
          <w:color w:val="444440"/>
          <w:sz w:val="66"/>
        </w:rPr>
        <w:fldChar w:fldCharType="begin"/>
      </w:r>
      <w:r>
        <w:rPr>
          <w:rFonts w:ascii="Georgia"/>
          <w:color w:val="444440"/>
          <w:sz w:val="66"/>
        </w:rPr>
        <w:instrText xml:space="preserve"> MERGEFIELD  last_name  \* MERGEFORMAT </w:instrText>
      </w:r>
      <w:r>
        <w:rPr>
          <w:rFonts w:ascii="Georgia"/>
          <w:color w:val="444440"/>
          <w:sz w:val="66"/>
        </w:rPr>
        <w:fldChar w:fldCharType="separate"/>
      </w:r>
      <w:r>
        <w:rPr>
          <w:rFonts w:ascii="Georgia"/>
          <w:noProof/>
          <w:color w:val="444440"/>
          <w:sz w:val="66"/>
        </w:rPr>
        <w:t>«</w:t>
      </w:r>
      <w:r>
        <w:rPr>
          <w:rFonts w:ascii="Georgia"/>
          <w:noProof/>
          <w:color w:val="444440"/>
          <w:sz w:val="66"/>
        </w:rPr>
        <w:t>last_name</w:t>
      </w:r>
      <w:r>
        <w:rPr>
          <w:rFonts w:ascii="Georgia"/>
          <w:noProof/>
          <w:color w:val="444440"/>
          <w:sz w:val="66"/>
        </w:rPr>
        <w:t>»</w:t>
      </w:r>
      <w:r>
        <w:rPr>
          <w:rFonts w:ascii="Georgia"/>
          <w:color w:val="444440"/>
          <w:sz w:val="66"/>
        </w:rPr>
        <w:fldChar w:fldCharType="end"/>
      </w:r>
    </w:p>
    <w:p w14:paraId="6248C52B" w14:textId="6C41C1D0" w:rsidR="00B81DD7" w:rsidRDefault="006B3F56" w:rsidP="006B3F56">
      <w:pPr>
        <w:tabs>
          <w:tab w:val="left" w:pos="7485"/>
        </w:tabs>
        <w:spacing w:line="705" w:lineRule="exact"/>
        <w:ind w:left="111"/>
        <w:rPr>
          <w:rFonts w:ascii="Georgia"/>
          <w:sz w:val="66"/>
        </w:rPr>
      </w:pPr>
      <w:r>
        <w:rPr>
          <w:rFonts w:ascii="Georgia"/>
          <w:color w:val="444440"/>
          <w:sz w:val="66"/>
        </w:rPr>
        <w:tab/>
      </w:r>
    </w:p>
    <w:p w14:paraId="318B01DD" w14:textId="08ADD5B4" w:rsidR="00B81DD7" w:rsidRDefault="00B741EC">
      <w:pPr>
        <w:pStyle w:val="BodyText"/>
        <w:rPr>
          <w:rFonts w:ascii="Trebuchet MS" w:eastAsia="Trebuchet MS" w:hAnsi="Trebuchet MS" w:cs="Trebuchet MS"/>
          <w:b/>
          <w:bCs/>
          <w:color w:val="3DA7DD"/>
          <w:sz w:val="26"/>
          <w:szCs w:val="26"/>
        </w:rPr>
      </w:pPr>
      <w:r>
        <w:rPr>
          <w:rFonts w:ascii="Trebuchet MS" w:eastAsia="Trebuchet MS" w:hAnsi="Trebuchet MS" w:cs="Trebuchet MS"/>
          <w:b/>
          <w:bCs/>
          <w:color w:val="3DA7DD"/>
          <w:sz w:val="26"/>
          <w:szCs w:val="26"/>
        </w:rPr>
        <w:fldChar w:fldCharType="begin"/>
      </w:r>
      <w:r>
        <w:rPr>
          <w:rFonts w:ascii="Trebuchet MS" w:eastAsia="Trebuchet MS" w:hAnsi="Trebuchet MS" w:cs="Trebuchet MS"/>
          <w:b/>
          <w:bCs/>
          <w:color w:val="3DA7DD"/>
          <w:sz w:val="26"/>
          <w:szCs w:val="26"/>
        </w:rPr>
        <w:instrText xml:space="preserve"> MERGEFIELD  job_title  \* MERGEFORMAT </w:instrText>
      </w:r>
      <w:r>
        <w:rPr>
          <w:rFonts w:ascii="Trebuchet MS" w:eastAsia="Trebuchet MS" w:hAnsi="Trebuchet MS" w:cs="Trebuchet MS"/>
          <w:b/>
          <w:bCs/>
          <w:color w:val="3DA7DD"/>
          <w:sz w:val="26"/>
          <w:szCs w:val="26"/>
        </w:rPr>
        <w:fldChar w:fldCharType="separate"/>
      </w:r>
      <w:r>
        <w:rPr>
          <w:rFonts w:ascii="Trebuchet MS" w:eastAsia="Trebuchet MS" w:hAnsi="Trebuchet MS" w:cs="Trebuchet MS"/>
          <w:b/>
          <w:bCs/>
          <w:noProof/>
          <w:color w:val="3DA7DD"/>
          <w:sz w:val="26"/>
          <w:szCs w:val="26"/>
        </w:rPr>
        <w:t>«job_title»</w:t>
      </w:r>
      <w:r>
        <w:rPr>
          <w:rFonts w:ascii="Trebuchet MS" w:eastAsia="Trebuchet MS" w:hAnsi="Trebuchet MS" w:cs="Trebuchet MS"/>
          <w:b/>
          <w:bCs/>
          <w:color w:val="3DA7DD"/>
          <w:sz w:val="26"/>
          <w:szCs w:val="26"/>
        </w:rPr>
        <w:fldChar w:fldCharType="end"/>
      </w:r>
    </w:p>
    <w:p w14:paraId="0FEC0328" w14:textId="77777777" w:rsidR="00B741EC" w:rsidRDefault="00B741EC">
      <w:pPr>
        <w:pStyle w:val="BodyText"/>
        <w:rPr>
          <w:rFonts w:ascii="Trebuchet MS"/>
          <w:b/>
          <w:sz w:val="32"/>
        </w:rPr>
      </w:pPr>
    </w:p>
    <w:p w14:paraId="3CD34371" w14:textId="77777777" w:rsidR="00B81DD7" w:rsidRDefault="006B3F56">
      <w:pPr>
        <w:pStyle w:val="Heading4"/>
        <w:spacing w:before="273"/>
        <w:ind w:left="141"/>
        <w:rPr>
          <w:rFonts w:ascii="Arial"/>
        </w:rPr>
      </w:pPr>
      <w:r>
        <w:rPr>
          <w:rFonts w:ascii="Arial"/>
          <w:color w:val="444440"/>
        </w:rPr>
        <w:t>PERSONAL PROFILE</w:t>
      </w:r>
    </w:p>
    <w:p w14:paraId="0FCF1CD2" w14:textId="25F48B9A" w:rsidR="00B81DD7" w:rsidRDefault="00B741EC">
      <w:pPr>
        <w:spacing w:before="117" w:line="276" w:lineRule="auto"/>
        <w:ind w:left="141" w:right="6065"/>
        <w:rPr>
          <w:sz w:val="23"/>
        </w:rPr>
      </w:pPr>
      <w:r>
        <w:rPr>
          <w:color w:val="444440"/>
          <w:w w:val="95"/>
          <w:sz w:val="23"/>
        </w:rPr>
        <w:fldChar w:fldCharType="begin"/>
      </w:r>
      <w:r>
        <w:rPr>
          <w:color w:val="444440"/>
          <w:w w:val="95"/>
          <w:sz w:val="23"/>
        </w:rPr>
        <w:instrText xml:space="preserve"> MERGEFIELD  career_objective  \* MERGEFORMAT </w:instrText>
      </w:r>
      <w:r>
        <w:rPr>
          <w:color w:val="444440"/>
          <w:w w:val="95"/>
          <w:sz w:val="23"/>
        </w:rPr>
        <w:fldChar w:fldCharType="separate"/>
      </w:r>
      <w:r>
        <w:rPr>
          <w:noProof/>
          <w:color w:val="444440"/>
          <w:w w:val="95"/>
          <w:sz w:val="23"/>
        </w:rPr>
        <w:t>«career_objective»</w:t>
      </w:r>
      <w:r>
        <w:rPr>
          <w:color w:val="444440"/>
          <w:w w:val="95"/>
          <w:sz w:val="23"/>
        </w:rPr>
        <w:fldChar w:fldCharType="end"/>
      </w:r>
      <w:r w:rsidR="006B3F56">
        <w:rPr>
          <w:color w:val="444440"/>
          <w:spacing w:val="10"/>
          <w:w w:val="95"/>
          <w:sz w:val="23"/>
        </w:rPr>
        <w:t>.</w:t>
      </w:r>
    </w:p>
    <w:p w14:paraId="179164CE" w14:textId="77777777" w:rsidR="00B81DD7" w:rsidRDefault="00B81DD7">
      <w:pPr>
        <w:pStyle w:val="BodyText"/>
        <w:rPr>
          <w:sz w:val="20"/>
        </w:rPr>
      </w:pPr>
    </w:p>
    <w:p w14:paraId="3FD4F55F" w14:textId="77777777" w:rsidR="00B81DD7" w:rsidRDefault="00B81DD7">
      <w:pPr>
        <w:pStyle w:val="BodyText"/>
        <w:rPr>
          <w:sz w:val="20"/>
        </w:rPr>
      </w:pPr>
    </w:p>
    <w:p w14:paraId="67D622BD" w14:textId="77777777" w:rsidR="00B81DD7" w:rsidRDefault="00B81DD7">
      <w:pPr>
        <w:rPr>
          <w:sz w:val="20"/>
        </w:rPr>
        <w:sectPr w:rsidR="00B81DD7">
          <w:type w:val="continuous"/>
          <w:pgSz w:w="11910" w:h="16850"/>
          <w:pgMar w:top="940" w:right="760" w:bottom="280" w:left="1080" w:header="720" w:footer="720" w:gutter="0"/>
          <w:cols w:space="720"/>
        </w:sectPr>
      </w:pPr>
    </w:p>
    <w:p w14:paraId="1CFF95B6" w14:textId="77777777" w:rsidR="00B81DD7" w:rsidRDefault="00B81DD7">
      <w:pPr>
        <w:pStyle w:val="BodyText"/>
        <w:spacing w:before="4"/>
        <w:rPr>
          <w:sz w:val="22"/>
        </w:rPr>
      </w:pPr>
    </w:p>
    <w:p w14:paraId="141F33EC" w14:textId="77777777" w:rsidR="00B81DD7" w:rsidRDefault="006B3F56">
      <w:pPr>
        <w:pStyle w:val="Heading4"/>
      </w:pPr>
      <w:r>
        <w:rPr>
          <w:color w:val="444440"/>
        </w:rPr>
        <w:t>WORK BACKGROUND</w:t>
      </w:r>
    </w:p>
    <w:p w14:paraId="0C179F2F" w14:textId="77777777" w:rsidR="00B81DD7" w:rsidRDefault="00B81DD7">
      <w:pPr>
        <w:pStyle w:val="BodyText"/>
        <w:spacing w:before="10"/>
        <w:rPr>
          <w:rFonts w:ascii="Times New Roman"/>
          <w:b/>
          <w:sz w:val="27"/>
        </w:rPr>
      </w:pPr>
    </w:p>
    <w:p w14:paraId="0B6716DD" w14:textId="77777777" w:rsidR="00B741EC" w:rsidRDefault="00B741EC">
      <w:pPr>
        <w:spacing w:before="38"/>
        <w:ind w:left="11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job_title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job_title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</w:p>
    <w:p w14:paraId="1A3A4E67" w14:textId="77777777" w:rsidR="00B741EC" w:rsidRDefault="00B741EC">
      <w:pPr>
        <w:spacing w:before="38"/>
        <w:ind w:left="11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company_name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company_name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  <w:r w:rsidR="006B3F56">
        <w:rPr>
          <w:rFonts w:ascii="Trebuchet MS"/>
          <w:i/>
          <w:sz w:val="16"/>
        </w:rPr>
        <w:t>,</w:t>
      </w:r>
    </w:p>
    <w:p w14:paraId="6D99651A" w14:textId="128E7BFF" w:rsidR="00B81DD7" w:rsidRDefault="00B741EC">
      <w:pPr>
        <w:spacing w:before="38"/>
        <w:ind w:left="11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start_month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start_month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  <w:r w:rsidR="006B3F56">
        <w:rPr>
          <w:rFonts w:ascii="Trebuchet MS"/>
          <w:i/>
          <w:sz w:val="16"/>
        </w:rPr>
        <w:t xml:space="preserve"> </w:t>
      </w: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start_year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start_year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  <w:r w:rsidR="006B3F56">
        <w:rPr>
          <w:rFonts w:ascii="Trebuchet MS"/>
          <w:i/>
          <w:sz w:val="16"/>
        </w:rPr>
        <w:t xml:space="preserve"> to </w:t>
      </w: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end_month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end_month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  <w:r>
        <w:rPr>
          <w:rFonts w:ascii="Trebuchet MS"/>
          <w:i/>
          <w:sz w:val="16"/>
        </w:rPr>
        <w:t xml:space="preserve"> </w:t>
      </w: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end_year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end_year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</w:p>
    <w:p w14:paraId="79F43E5C" w14:textId="77777777" w:rsidR="00B81DD7" w:rsidRDefault="006B3F56">
      <w:pPr>
        <w:pStyle w:val="BodyText"/>
        <w:spacing w:before="4"/>
        <w:rPr>
          <w:sz w:val="22"/>
        </w:rPr>
      </w:pPr>
      <w:r>
        <w:br w:type="column"/>
      </w:r>
    </w:p>
    <w:p w14:paraId="2A09395F" w14:textId="77777777" w:rsidR="00B81DD7" w:rsidRDefault="006B3F56">
      <w:pPr>
        <w:pStyle w:val="Heading4"/>
      </w:pPr>
      <w:r>
        <w:rPr>
          <w:color w:val="444440"/>
        </w:rPr>
        <w:t>CORE SKILLS</w:t>
      </w:r>
    </w:p>
    <w:p w14:paraId="3EEAC55B" w14:textId="77777777" w:rsidR="00B81DD7" w:rsidRDefault="00B81DD7">
      <w:pPr>
        <w:pStyle w:val="BodyText"/>
        <w:spacing w:before="1"/>
        <w:rPr>
          <w:rFonts w:ascii="Times New Roman"/>
          <w:b/>
          <w:sz w:val="26"/>
        </w:rPr>
      </w:pPr>
    </w:p>
    <w:p w14:paraId="1874914A" w14:textId="77777777" w:rsidR="00B81DD7" w:rsidRDefault="00B81DD7">
      <w:pPr>
        <w:pStyle w:val="BodyText"/>
        <w:rPr>
          <w:sz w:val="20"/>
        </w:rPr>
      </w:pPr>
    </w:p>
    <w:p w14:paraId="4AF67423" w14:textId="77777777" w:rsidR="00B81DD7" w:rsidRDefault="00B81DD7">
      <w:pPr>
        <w:pStyle w:val="BodyText"/>
        <w:spacing w:before="11"/>
        <w:rPr>
          <w:sz w:val="22"/>
        </w:rPr>
      </w:pPr>
    </w:p>
    <w:p w14:paraId="3206DBDE" w14:textId="77777777" w:rsidR="00F846AD" w:rsidRDefault="00F846AD" w:rsidP="00A12E37">
      <w:pPr>
        <w:pStyle w:val="BodyText"/>
        <w:ind w:left="111"/>
        <w:rPr>
          <w:w w:val="95"/>
        </w:rPr>
      </w:pPr>
    </w:p>
    <w:p w14:paraId="5D2C2E33" w14:textId="4D14CCEF" w:rsidR="00A12E37" w:rsidRDefault="00A12E37" w:rsidP="00A12E37">
      <w:pPr>
        <w:pStyle w:val="BodyText"/>
        <w:ind w:left="111"/>
      </w:pPr>
      <w:r>
        <w:rPr>
          <w:w w:val="95"/>
        </w:rPr>
        <w:fldChar w:fldCharType="begin"/>
      </w:r>
      <w:r>
        <w:rPr>
          <w:w w:val="95"/>
        </w:rPr>
        <w:instrText xml:space="preserve"> MERGEFIELD  skill_1  \* MERGEFORMAT </w:instrText>
      </w:r>
      <w:r>
        <w:rPr>
          <w:w w:val="95"/>
        </w:rPr>
        <w:fldChar w:fldCharType="separate"/>
      </w:r>
      <w:r>
        <w:rPr>
          <w:noProof/>
          <w:w w:val="95"/>
        </w:rPr>
        <w:t>«skill_1»</w:t>
      </w:r>
      <w:r>
        <w:rPr>
          <w:w w:val="95"/>
        </w:rPr>
        <w:fldChar w:fldCharType="end"/>
      </w:r>
    </w:p>
    <w:p w14:paraId="6BD23BA7" w14:textId="2D7ADAE4" w:rsidR="00B81DD7" w:rsidRDefault="00B81DD7">
      <w:pPr>
        <w:pStyle w:val="BodyText"/>
        <w:ind w:left="111"/>
      </w:pPr>
    </w:p>
    <w:p w14:paraId="7B4766CE" w14:textId="77777777" w:rsidR="00B81DD7" w:rsidRDefault="00B81DD7">
      <w:pPr>
        <w:pStyle w:val="BodyText"/>
        <w:rPr>
          <w:sz w:val="20"/>
        </w:rPr>
      </w:pPr>
    </w:p>
    <w:p w14:paraId="586088BA" w14:textId="107F1969" w:rsidR="00F846AD" w:rsidRDefault="00F846AD" w:rsidP="00F846AD">
      <w:pPr>
        <w:pStyle w:val="BodyText"/>
        <w:ind w:left="111"/>
      </w:pPr>
      <w:r>
        <w:rPr>
          <w:w w:val="95"/>
        </w:rPr>
        <w:fldChar w:fldCharType="begin"/>
      </w:r>
      <w:r>
        <w:rPr>
          <w:w w:val="95"/>
        </w:rPr>
        <w:instrText xml:space="preserve"> MERGEFIELD  skill_1  \* MERGEFORMAT </w:instrText>
      </w:r>
      <w:r>
        <w:rPr>
          <w:w w:val="95"/>
        </w:rPr>
        <w:fldChar w:fldCharType="separate"/>
      </w:r>
      <w:r>
        <w:rPr>
          <w:noProof/>
          <w:w w:val="95"/>
        </w:rPr>
        <w:t>«skill_</w:t>
      </w:r>
      <w:r>
        <w:rPr>
          <w:noProof/>
          <w:w w:val="95"/>
        </w:rPr>
        <w:t>2</w:t>
      </w:r>
      <w:r>
        <w:rPr>
          <w:noProof/>
          <w:w w:val="95"/>
        </w:rPr>
        <w:t>»</w:t>
      </w:r>
      <w:r>
        <w:rPr>
          <w:w w:val="95"/>
        </w:rPr>
        <w:fldChar w:fldCharType="end"/>
      </w:r>
    </w:p>
    <w:p w14:paraId="731A7BEC" w14:textId="77777777" w:rsidR="00B81DD7" w:rsidRDefault="00B81DD7">
      <w:pPr>
        <w:pStyle w:val="BodyText"/>
        <w:rPr>
          <w:sz w:val="20"/>
        </w:rPr>
      </w:pPr>
    </w:p>
    <w:p w14:paraId="5A1113C1" w14:textId="77777777" w:rsidR="00B81DD7" w:rsidRDefault="00B81DD7">
      <w:pPr>
        <w:pStyle w:val="BodyText"/>
        <w:spacing w:before="11"/>
        <w:rPr>
          <w:sz w:val="22"/>
        </w:rPr>
      </w:pPr>
    </w:p>
    <w:p w14:paraId="0A6A2DB3" w14:textId="1FD8FAEA" w:rsidR="00F846AD" w:rsidRDefault="00F846AD" w:rsidP="00F846AD">
      <w:pPr>
        <w:pStyle w:val="BodyText"/>
        <w:ind w:left="111"/>
      </w:pPr>
      <w:r>
        <w:rPr>
          <w:w w:val="95"/>
        </w:rPr>
        <w:fldChar w:fldCharType="begin"/>
      </w:r>
      <w:r>
        <w:rPr>
          <w:w w:val="95"/>
        </w:rPr>
        <w:instrText xml:space="preserve"> MERGEFIELD  skill_1  \* MERGEFORMAT </w:instrText>
      </w:r>
      <w:r>
        <w:rPr>
          <w:w w:val="95"/>
        </w:rPr>
        <w:fldChar w:fldCharType="separate"/>
      </w:r>
      <w:r>
        <w:rPr>
          <w:noProof/>
          <w:w w:val="95"/>
        </w:rPr>
        <w:t>«skill_</w:t>
      </w:r>
      <w:r>
        <w:rPr>
          <w:noProof/>
          <w:w w:val="95"/>
        </w:rPr>
        <w:t>3</w:t>
      </w:r>
      <w:r>
        <w:rPr>
          <w:noProof/>
          <w:w w:val="95"/>
        </w:rPr>
        <w:t>»</w:t>
      </w:r>
      <w:r>
        <w:rPr>
          <w:w w:val="95"/>
        </w:rPr>
        <w:fldChar w:fldCharType="end"/>
      </w:r>
    </w:p>
    <w:p w14:paraId="2DE2491B" w14:textId="77777777" w:rsidR="00B81DD7" w:rsidRDefault="00B81DD7">
      <w:pPr>
        <w:pStyle w:val="BodyText"/>
        <w:rPr>
          <w:sz w:val="20"/>
        </w:rPr>
      </w:pPr>
    </w:p>
    <w:p w14:paraId="5D1B5285" w14:textId="77777777" w:rsidR="00B81DD7" w:rsidRDefault="00B81DD7">
      <w:pPr>
        <w:pStyle w:val="BodyText"/>
        <w:spacing w:before="11"/>
        <w:rPr>
          <w:sz w:val="22"/>
        </w:rPr>
      </w:pPr>
    </w:p>
    <w:p w14:paraId="2667F59C" w14:textId="4E2EBA4D" w:rsidR="00F846AD" w:rsidRDefault="00F846AD" w:rsidP="00F846AD">
      <w:pPr>
        <w:pStyle w:val="BodyText"/>
        <w:ind w:left="111"/>
      </w:pPr>
      <w:r>
        <w:rPr>
          <w:w w:val="95"/>
        </w:rPr>
        <w:fldChar w:fldCharType="begin"/>
      </w:r>
      <w:r>
        <w:rPr>
          <w:w w:val="95"/>
        </w:rPr>
        <w:instrText xml:space="preserve"> MERGEFIELD  skill_1  \* MERGEFORMAT </w:instrText>
      </w:r>
      <w:r>
        <w:rPr>
          <w:w w:val="95"/>
        </w:rPr>
        <w:fldChar w:fldCharType="separate"/>
      </w:r>
      <w:r>
        <w:rPr>
          <w:noProof/>
          <w:w w:val="95"/>
        </w:rPr>
        <w:t>«skill_</w:t>
      </w:r>
      <w:r>
        <w:rPr>
          <w:noProof/>
          <w:w w:val="95"/>
        </w:rPr>
        <w:t>4</w:t>
      </w:r>
      <w:r>
        <w:rPr>
          <w:noProof/>
          <w:w w:val="95"/>
        </w:rPr>
        <w:t>»</w:t>
      </w:r>
      <w:r>
        <w:rPr>
          <w:w w:val="95"/>
        </w:rPr>
        <w:fldChar w:fldCharType="end"/>
      </w:r>
    </w:p>
    <w:p w14:paraId="4960A66A" w14:textId="77777777" w:rsidR="00B81DD7" w:rsidRDefault="00B81DD7">
      <w:pPr>
        <w:sectPr w:rsidR="00B81DD7">
          <w:type w:val="continuous"/>
          <w:pgSz w:w="11910" w:h="16850"/>
          <w:pgMar w:top="940" w:right="760" w:bottom="280" w:left="1080" w:header="720" w:footer="720" w:gutter="0"/>
          <w:cols w:num="2" w:space="720" w:equalWidth="0">
            <w:col w:w="4038" w:space="1931"/>
            <w:col w:w="4101"/>
          </w:cols>
        </w:sectPr>
      </w:pPr>
    </w:p>
    <w:p w14:paraId="1BDD1FA1" w14:textId="77777777" w:rsidR="00B81DD7" w:rsidRDefault="00B81DD7">
      <w:pPr>
        <w:pStyle w:val="BodyText"/>
        <w:spacing w:before="2"/>
        <w:rPr>
          <w:sz w:val="10"/>
        </w:rPr>
      </w:pPr>
    </w:p>
    <w:p w14:paraId="0D132547" w14:textId="77777777" w:rsidR="00B81DD7" w:rsidRDefault="00B81DD7">
      <w:pPr>
        <w:rPr>
          <w:sz w:val="10"/>
        </w:rPr>
        <w:sectPr w:rsidR="00B81DD7">
          <w:type w:val="continuous"/>
          <w:pgSz w:w="11910" w:h="16850"/>
          <w:pgMar w:top="940" w:right="760" w:bottom="280" w:left="1080" w:header="720" w:footer="720" w:gutter="0"/>
          <w:cols w:space="720"/>
        </w:sectPr>
      </w:pPr>
    </w:p>
    <w:p w14:paraId="3289DAB4" w14:textId="77777777" w:rsidR="00B81DD7" w:rsidRDefault="006B3F56">
      <w:pPr>
        <w:pStyle w:val="Heading4"/>
        <w:spacing w:before="93"/>
        <w:ind w:left="141"/>
      </w:pPr>
      <w:r>
        <w:rPr>
          <w:color w:val="444440"/>
        </w:rPr>
        <w:t>EDUCATION BACKGROUND</w:t>
      </w:r>
    </w:p>
    <w:p w14:paraId="6D97F0EC" w14:textId="77777777" w:rsidR="00B81DD7" w:rsidRDefault="00B81DD7">
      <w:pPr>
        <w:pStyle w:val="BodyText"/>
        <w:rPr>
          <w:rFonts w:ascii="Times New Roman"/>
          <w:b/>
          <w:sz w:val="20"/>
        </w:rPr>
      </w:pPr>
    </w:p>
    <w:p w14:paraId="22A3EB61" w14:textId="77777777" w:rsidR="00B741EC" w:rsidRDefault="00B741EC">
      <w:pPr>
        <w:spacing w:before="37"/>
        <w:ind w:left="14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college_name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college_name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</w:p>
    <w:p w14:paraId="7011888D" w14:textId="77777777" w:rsidR="00A12E37" w:rsidRDefault="00A12E37">
      <w:pPr>
        <w:spacing w:before="37"/>
        <w:ind w:left="14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college_degree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college_degree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  <w:r>
        <w:rPr>
          <w:rFonts w:ascii="Trebuchet MS"/>
          <w:i/>
          <w:sz w:val="16"/>
        </w:rPr>
        <w:t xml:space="preserve"> in </w:t>
      </w: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college_branch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college_branch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  <w:r w:rsidR="006B3F56">
        <w:rPr>
          <w:rFonts w:ascii="Trebuchet MS"/>
          <w:i/>
          <w:sz w:val="16"/>
        </w:rPr>
        <w:t>,</w:t>
      </w:r>
    </w:p>
    <w:p w14:paraId="6F881EE7" w14:textId="0936BF8E" w:rsidR="00B81DD7" w:rsidRDefault="006B3F56">
      <w:pPr>
        <w:spacing w:before="37"/>
        <w:ind w:left="14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 xml:space="preserve">Graduated in </w:t>
      </w:r>
      <w:r w:rsidR="00A12E37">
        <w:rPr>
          <w:rFonts w:ascii="Trebuchet MS"/>
          <w:i/>
          <w:sz w:val="16"/>
        </w:rPr>
        <w:fldChar w:fldCharType="begin"/>
      </w:r>
      <w:r w:rsidR="00A12E37">
        <w:rPr>
          <w:rFonts w:ascii="Trebuchet MS"/>
          <w:i/>
          <w:sz w:val="16"/>
        </w:rPr>
        <w:instrText xml:space="preserve"> MERGEFIELD  college_passedyear  \* MERGEFORMAT </w:instrText>
      </w:r>
      <w:r w:rsidR="00A12E37">
        <w:rPr>
          <w:rFonts w:ascii="Trebuchet MS"/>
          <w:i/>
          <w:sz w:val="16"/>
        </w:rPr>
        <w:fldChar w:fldCharType="separate"/>
      </w:r>
      <w:r w:rsidR="00A12E37">
        <w:rPr>
          <w:rFonts w:ascii="Trebuchet MS"/>
          <w:i/>
          <w:noProof/>
          <w:sz w:val="16"/>
        </w:rPr>
        <w:t>«</w:t>
      </w:r>
      <w:r w:rsidR="00A12E37">
        <w:rPr>
          <w:rFonts w:ascii="Trebuchet MS"/>
          <w:i/>
          <w:noProof/>
          <w:sz w:val="16"/>
        </w:rPr>
        <w:t>college_passedyear</w:t>
      </w:r>
      <w:r w:rsidR="00A12E37">
        <w:rPr>
          <w:rFonts w:ascii="Trebuchet MS"/>
          <w:i/>
          <w:noProof/>
          <w:sz w:val="16"/>
        </w:rPr>
        <w:t>»</w:t>
      </w:r>
      <w:r w:rsidR="00A12E37">
        <w:rPr>
          <w:rFonts w:ascii="Trebuchet MS"/>
          <w:i/>
          <w:sz w:val="16"/>
        </w:rPr>
        <w:fldChar w:fldCharType="end"/>
      </w:r>
    </w:p>
    <w:p w14:paraId="2E46EC4E" w14:textId="145F5F90" w:rsidR="00B81DD7" w:rsidRDefault="00B81DD7">
      <w:pPr>
        <w:pStyle w:val="BodyText"/>
        <w:spacing w:before="3"/>
        <w:rPr>
          <w:sz w:val="20"/>
        </w:rPr>
      </w:pPr>
    </w:p>
    <w:p w14:paraId="29E1DAE6" w14:textId="58977D40" w:rsidR="00A12E37" w:rsidRDefault="00A12E37">
      <w:pPr>
        <w:pStyle w:val="BodyText"/>
        <w:spacing w:before="3"/>
        <w:rPr>
          <w:sz w:val="20"/>
        </w:rPr>
      </w:pPr>
    </w:p>
    <w:p w14:paraId="46ACD5F8" w14:textId="77777777" w:rsidR="00A12E37" w:rsidRDefault="00A12E37">
      <w:pPr>
        <w:pStyle w:val="BodyText"/>
        <w:spacing w:before="3"/>
        <w:rPr>
          <w:sz w:val="20"/>
        </w:rPr>
      </w:pPr>
    </w:p>
    <w:p w14:paraId="23300C12" w14:textId="77777777" w:rsidR="00A12E37" w:rsidRDefault="00A12E37">
      <w:pPr>
        <w:spacing w:before="31"/>
        <w:ind w:left="14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fldChar w:fldCharType="begin"/>
      </w:r>
      <w:r>
        <w:rPr>
          <w:rFonts w:ascii="Trebuchet MS"/>
          <w:i/>
          <w:sz w:val="16"/>
        </w:rPr>
        <w:instrText xml:space="preserve"> MERGEFIELD  school_name  \* MERGEFORMAT </w:instrText>
      </w:r>
      <w:r>
        <w:rPr>
          <w:rFonts w:ascii="Trebuchet MS"/>
          <w:i/>
          <w:sz w:val="16"/>
        </w:rPr>
        <w:fldChar w:fldCharType="separate"/>
      </w:r>
      <w:r>
        <w:rPr>
          <w:rFonts w:ascii="Trebuchet MS"/>
          <w:i/>
          <w:noProof/>
          <w:sz w:val="16"/>
        </w:rPr>
        <w:t>«</w:t>
      </w:r>
      <w:r>
        <w:rPr>
          <w:rFonts w:ascii="Trebuchet MS"/>
          <w:i/>
          <w:noProof/>
          <w:sz w:val="16"/>
        </w:rPr>
        <w:t>school_name</w:t>
      </w:r>
      <w:r>
        <w:rPr>
          <w:rFonts w:ascii="Trebuchet MS"/>
          <w:i/>
          <w:noProof/>
          <w:sz w:val="16"/>
        </w:rPr>
        <w:t>»</w:t>
      </w:r>
      <w:r>
        <w:rPr>
          <w:rFonts w:ascii="Trebuchet MS"/>
          <w:i/>
          <w:sz w:val="16"/>
        </w:rPr>
        <w:fldChar w:fldCharType="end"/>
      </w:r>
    </w:p>
    <w:p w14:paraId="5CB2C609" w14:textId="0EC01734" w:rsidR="00B81DD7" w:rsidRDefault="006B3F56">
      <w:pPr>
        <w:spacing w:before="31"/>
        <w:ind w:left="141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 xml:space="preserve">Graduated in </w:t>
      </w:r>
      <w:r w:rsidR="00A12E37">
        <w:rPr>
          <w:rFonts w:ascii="Trebuchet MS"/>
          <w:i/>
          <w:sz w:val="16"/>
        </w:rPr>
        <w:fldChar w:fldCharType="begin"/>
      </w:r>
      <w:r w:rsidR="00A12E37">
        <w:rPr>
          <w:rFonts w:ascii="Trebuchet MS"/>
          <w:i/>
          <w:sz w:val="16"/>
        </w:rPr>
        <w:instrText xml:space="preserve"> MERGEFIELD  school_passedyear  \* MERGEFORMAT </w:instrText>
      </w:r>
      <w:r w:rsidR="00A12E37">
        <w:rPr>
          <w:rFonts w:ascii="Trebuchet MS"/>
          <w:i/>
          <w:sz w:val="16"/>
        </w:rPr>
        <w:fldChar w:fldCharType="separate"/>
      </w:r>
      <w:r w:rsidR="00A12E37">
        <w:rPr>
          <w:rFonts w:ascii="Trebuchet MS"/>
          <w:i/>
          <w:noProof/>
          <w:sz w:val="16"/>
        </w:rPr>
        <w:t>«</w:t>
      </w:r>
      <w:r w:rsidR="00A12E37">
        <w:rPr>
          <w:rFonts w:ascii="Trebuchet MS"/>
          <w:i/>
          <w:noProof/>
          <w:sz w:val="16"/>
        </w:rPr>
        <w:t>school_passedyear</w:t>
      </w:r>
      <w:r w:rsidR="00A12E37">
        <w:rPr>
          <w:rFonts w:ascii="Trebuchet MS"/>
          <w:i/>
          <w:noProof/>
          <w:sz w:val="16"/>
        </w:rPr>
        <w:t>»</w:t>
      </w:r>
      <w:r w:rsidR="00A12E37">
        <w:rPr>
          <w:rFonts w:ascii="Trebuchet MS"/>
          <w:i/>
          <w:sz w:val="16"/>
        </w:rPr>
        <w:fldChar w:fldCharType="end"/>
      </w:r>
    </w:p>
    <w:p w14:paraId="467CE910" w14:textId="77777777" w:rsidR="00B81DD7" w:rsidRDefault="006B3F56">
      <w:pPr>
        <w:pStyle w:val="BodyText"/>
        <w:rPr>
          <w:sz w:val="20"/>
        </w:rPr>
      </w:pPr>
      <w:r>
        <w:br w:type="column"/>
      </w:r>
    </w:p>
    <w:p w14:paraId="06C84BE9" w14:textId="3851CE88" w:rsidR="00F846AD" w:rsidRDefault="00F846AD" w:rsidP="00F846AD">
      <w:pPr>
        <w:pStyle w:val="BodyText"/>
        <w:ind w:left="111"/>
      </w:pPr>
      <w:r>
        <w:rPr>
          <w:w w:val="95"/>
        </w:rPr>
        <w:fldChar w:fldCharType="begin"/>
      </w:r>
      <w:r>
        <w:rPr>
          <w:w w:val="95"/>
        </w:rPr>
        <w:instrText xml:space="preserve"> MERGEFIELD  skill_1  \* MERGEFORMAT </w:instrText>
      </w:r>
      <w:r>
        <w:rPr>
          <w:w w:val="95"/>
        </w:rPr>
        <w:fldChar w:fldCharType="separate"/>
      </w:r>
      <w:r>
        <w:rPr>
          <w:noProof/>
          <w:w w:val="95"/>
        </w:rPr>
        <w:t>«skill_</w:t>
      </w:r>
      <w:r>
        <w:rPr>
          <w:noProof/>
          <w:w w:val="95"/>
        </w:rPr>
        <w:t>5</w:t>
      </w:r>
      <w:r>
        <w:rPr>
          <w:noProof/>
          <w:w w:val="95"/>
        </w:rPr>
        <w:t>»</w:t>
      </w:r>
      <w:r>
        <w:rPr>
          <w:w w:val="95"/>
        </w:rPr>
        <w:fldChar w:fldCharType="end"/>
      </w:r>
    </w:p>
    <w:p w14:paraId="1BF63743" w14:textId="77777777" w:rsidR="00B81DD7" w:rsidRDefault="00B81DD7">
      <w:pPr>
        <w:pStyle w:val="BodyText"/>
        <w:rPr>
          <w:sz w:val="20"/>
        </w:rPr>
      </w:pPr>
    </w:p>
    <w:p w14:paraId="4FB2CB2C" w14:textId="77777777" w:rsidR="00B81DD7" w:rsidRDefault="00B81DD7">
      <w:pPr>
        <w:pStyle w:val="BodyText"/>
        <w:rPr>
          <w:sz w:val="20"/>
        </w:rPr>
      </w:pPr>
    </w:p>
    <w:p w14:paraId="19293BEA" w14:textId="77777777" w:rsidR="00B81DD7" w:rsidRDefault="00B81DD7">
      <w:pPr>
        <w:pStyle w:val="BodyText"/>
        <w:spacing w:before="9"/>
        <w:rPr>
          <w:sz w:val="26"/>
        </w:rPr>
      </w:pPr>
    </w:p>
    <w:p w14:paraId="5DEC4D2F" w14:textId="77777777" w:rsidR="00B81DD7" w:rsidRDefault="006B3F56">
      <w:pPr>
        <w:pStyle w:val="Heading4"/>
        <w:spacing w:before="1"/>
        <w:ind w:left="187"/>
      </w:pPr>
      <w:r>
        <w:rPr>
          <w:color w:val="444440"/>
          <w:spacing w:val="-109"/>
        </w:rPr>
        <w:t>C</w:t>
      </w:r>
      <w:r>
        <w:rPr>
          <w:spacing w:val="64"/>
          <w:position w:val="-8"/>
          <w:u w:val="single"/>
        </w:rPr>
        <w:t xml:space="preserve"> </w:t>
      </w:r>
      <w:r>
        <w:rPr>
          <w:color w:val="444440"/>
          <w:spacing w:val="10"/>
        </w:rPr>
        <w:t xml:space="preserve">AREER </w:t>
      </w:r>
      <w:r>
        <w:rPr>
          <w:color w:val="444440"/>
          <w:spacing w:val="11"/>
        </w:rPr>
        <w:t>HIGHLIGHTS</w:t>
      </w:r>
    </w:p>
    <w:p w14:paraId="4D59E15C" w14:textId="77777777" w:rsidR="00B81DD7" w:rsidRDefault="00B81DD7">
      <w:pPr>
        <w:pStyle w:val="BodyText"/>
        <w:spacing w:before="4"/>
        <w:rPr>
          <w:rFonts w:ascii="Times New Roman"/>
          <w:b/>
          <w:sz w:val="41"/>
        </w:rPr>
      </w:pPr>
    </w:p>
    <w:p w14:paraId="0C2765BC" w14:textId="77777777" w:rsidR="00B81DD7" w:rsidRDefault="006B3F56">
      <w:pPr>
        <w:pStyle w:val="BodyText"/>
        <w:ind w:left="637" w:right="967"/>
      </w:pPr>
      <w:r>
        <w:rPr>
          <w:w w:val="90"/>
        </w:rPr>
        <w:t>Successfully increased the blog ranking of BAKS Studio in 2018.</w:t>
      </w:r>
    </w:p>
    <w:p w14:paraId="5E769292" w14:textId="77777777" w:rsidR="00B81DD7" w:rsidRDefault="00B81DD7">
      <w:pPr>
        <w:pStyle w:val="BodyText"/>
        <w:spacing w:before="2"/>
        <w:rPr>
          <w:sz w:val="26"/>
        </w:rPr>
      </w:pPr>
    </w:p>
    <w:p w14:paraId="05E1CA80" w14:textId="77777777" w:rsidR="00B81DD7" w:rsidRDefault="006B3F56">
      <w:pPr>
        <w:pStyle w:val="BodyText"/>
        <w:ind w:left="609" w:right="967"/>
      </w:pPr>
      <w:r>
        <w:rPr>
          <w:w w:val="90"/>
        </w:rPr>
        <w:t xml:space="preserve">Helped increase visitor hits by 35%, 2018, The Fab Mistress </w:t>
      </w:r>
      <w:r>
        <w:rPr>
          <w:w w:val="95"/>
        </w:rPr>
        <w:t>Lifestyle Blog.</w:t>
      </w:r>
    </w:p>
    <w:p w14:paraId="422253B6" w14:textId="77777777" w:rsidR="00B81DD7" w:rsidRDefault="00B81DD7">
      <w:pPr>
        <w:sectPr w:rsidR="00B81DD7">
          <w:type w:val="continuous"/>
          <w:pgSz w:w="11910" w:h="16850"/>
          <w:pgMar w:top="940" w:right="760" w:bottom="280" w:left="1080" w:header="720" w:footer="720" w:gutter="0"/>
          <w:cols w:num="2" w:space="720" w:equalWidth="0">
            <w:col w:w="4009" w:space="1930"/>
            <w:col w:w="4131"/>
          </w:cols>
        </w:sectPr>
      </w:pPr>
    </w:p>
    <w:p w14:paraId="39F24456" w14:textId="77777777" w:rsidR="00B81DD7" w:rsidRDefault="00B81DD7">
      <w:pPr>
        <w:pStyle w:val="BodyText"/>
        <w:rPr>
          <w:sz w:val="20"/>
        </w:rPr>
      </w:pPr>
    </w:p>
    <w:p w14:paraId="1E345B34" w14:textId="77777777" w:rsidR="00B81DD7" w:rsidRDefault="00B81DD7">
      <w:pPr>
        <w:pStyle w:val="BodyText"/>
        <w:rPr>
          <w:sz w:val="20"/>
        </w:rPr>
      </w:pPr>
    </w:p>
    <w:p w14:paraId="599BAA10" w14:textId="77777777" w:rsidR="00B81DD7" w:rsidRDefault="00B81DD7">
      <w:pPr>
        <w:pStyle w:val="BodyText"/>
        <w:spacing w:before="4"/>
        <w:rPr>
          <w:sz w:val="21"/>
        </w:rPr>
      </w:pPr>
    </w:p>
    <w:p w14:paraId="43D80F4A" w14:textId="77777777" w:rsidR="00B81DD7" w:rsidRDefault="00B81DD7">
      <w:pPr>
        <w:rPr>
          <w:sz w:val="21"/>
        </w:rPr>
        <w:sectPr w:rsidR="00B81DD7">
          <w:type w:val="continuous"/>
          <w:pgSz w:w="11910" w:h="16850"/>
          <w:pgMar w:top="940" w:right="760" w:bottom="280" w:left="1080" w:header="720" w:footer="720" w:gutter="0"/>
          <w:cols w:space="720"/>
        </w:sectPr>
      </w:pPr>
    </w:p>
    <w:p w14:paraId="52CF5DCD" w14:textId="4B7ADFCD" w:rsidR="00B81DD7" w:rsidRDefault="006B3F56">
      <w:pPr>
        <w:spacing w:before="108"/>
        <w:ind w:left="512"/>
        <w:rPr>
          <w:rFonts w:ascii="Trebuchet MS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4960" behindDoc="1" locked="0" layoutInCell="1" allowOverlap="1" wp14:anchorId="3788A612" wp14:editId="4C82A82F">
                <wp:simplePos x="0" y="0"/>
                <wp:positionH relativeFrom="page">
                  <wp:posOffset>756920</wp:posOffset>
                </wp:positionH>
                <wp:positionV relativeFrom="page">
                  <wp:posOffset>0</wp:posOffset>
                </wp:positionV>
                <wp:extent cx="6806565" cy="10696575"/>
                <wp:effectExtent l="0" t="0" r="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6565" cy="10696575"/>
                          <a:chOff x="1192" y="0"/>
                          <a:chExt cx="10719" cy="16845"/>
                        </a:xfrm>
                      </wpg:grpSpPr>
                      <wps:wsp>
                        <wps:cNvPr id="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423" y="4703"/>
                            <a:ext cx="5487" cy="12142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247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91" y="14378"/>
                            <a:ext cx="9533" cy="1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3" y="0"/>
                            <a:ext cx="5487" cy="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98" y="6988"/>
                            <a:ext cx="4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3"/>
                        <wps:cNvSpPr>
                          <a:spLocks/>
                        </wps:cNvSpPr>
                        <wps:spPr bwMode="auto">
                          <a:xfrm>
                            <a:off x="1221" y="14378"/>
                            <a:ext cx="9503" cy="1397"/>
                          </a:xfrm>
                          <a:custGeom>
                            <a:avLst/>
                            <a:gdLst>
                              <a:gd name="T0" fmla="+- 0 10724 1222"/>
                              <a:gd name="T1" fmla="*/ T0 w 9503"/>
                              <a:gd name="T2" fmla="+- 0 14378 14378"/>
                              <a:gd name="T3" fmla="*/ 14378 h 1397"/>
                              <a:gd name="T4" fmla="+- 0 10686 1222"/>
                              <a:gd name="T5" fmla="*/ T4 w 9503"/>
                              <a:gd name="T6" fmla="+- 0 14378 14378"/>
                              <a:gd name="T7" fmla="*/ 14378 h 1397"/>
                              <a:gd name="T8" fmla="+- 0 10686 1222"/>
                              <a:gd name="T9" fmla="*/ T8 w 9503"/>
                              <a:gd name="T10" fmla="+- 0 14416 14378"/>
                              <a:gd name="T11" fmla="*/ 14416 h 1397"/>
                              <a:gd name="T12" fmla="+- 0 10686 1222"/>
                              <a:gd name="T13" fmla="*/ T12 w 9503"/>
                              <a:gd name="T14" fmla="+- 0 15736 14378"/>
                              <a:gd name="T15" fmla="*/ 15736 h 1397"/>
                              <a:gd name="T16" fmla="+- 0 1259 1222"/>
                              <a:gd name="T17" fmla="*/ T16 w 9503"/>
                              <a:gd name="T18" fmla="+- 0 15736 14378"/>
                              <a:gd name="T19" fmla="*/ 15736 h 1397"/>
                              <a:gd name="T20" fmla="+- 0 1259 1222"/>
                              <a:gd name="T21" fmla="*/ T20 w 9503"/>
                              <a:gd name="T22" fmla="+- 0 14416 14378"/>
                              <a:gd name="T23" fmla="*/ 14416 h 1397"/>
                              <a:gd name="T24" fmla="+- 0 10686 1222"/>
                              <a:gd name="T25" fmla="*/ T24 w 9503"/>
                              <a:gd name="T26" fmla="+- 0 14416 14378"/>
                              <a:gd name="T27" fmla="*/ 14416 h 1397"/>
                              <a:gd name="T28" fmla="+- 0 10686 1222"/>
                              <a:gd name="T29" fmla="*/ T28 w 9503"/>
                              <a:gd name="T30" fmla="+- 0 14378 14378"/>
                              <a:gd name="T31" fmla="*/ 14378 h 1397"/>
                              <a:gd name="T32" fmla="+- 0 1222 1222"/>
                              <a:gd name="T33" fmla="*/ T32 w 9503"/>
                              <a:gd name="T34" fmla="+- 0 14378 14378"/>
                              <a:gd name="T35" fmla="*/ 14378 h 1397"/>
                              <a:gd name="T36" fmla="+- 0 1222 1222"/>
                              <a:gd name="T37" fmla="*/ T36 w 9503"/>
                              <a:gd name="T38" fmla="+- 0 14416 14378"/>
                              <a:gd name="T39" fmla="*/ 14416 h 1397"/>
                              <a:gd name="T40" fmla="+- 0 1222 1222"/>
                              <a:gd name="T41" fmla="*/ T40 w 9503"/>
                              <a:gd name="T42" fmla="+- 0 15736 14378"/>
                              <a:gd name="T43" fmla="*/ 15736 h 1397"/>
                              <a:gd name="T44" fmla="+- 0 1222 1222"/>
                              <a:gd name="T45" fmla="*/ T44 w 9503"/>
                              <a:gd name="T46" fmla="+- 0 15774 14378"/>
                              <a:gd name="T47" fmla="*/ 15774 h 1397"/>
                              <a:gd name="T48" fmla="+- 0 10724 1222"/>
                              <a:gd name="T49" fmla="*/ T48 w 9503"/>
                              <a:gd name="T50" fmla="+- 0 15774 14378"/>
                              <a:gd name="T51" fmla="*/ 15774 h 1397"/>
                              <a:gd name="T52" fmla="+- 0 10724 1222"/>
                              <a:gd name="T53" fmla="*/ T52 w 9503"/>
                              <a:gd name="T54" fmla="+- 0 15736 14378"/>
                              <a:gd name="T55" fmla="*/ 15736 h 1397"/>
                              <a:gd name="T56" fmla="+- 0 10724 1222"/>
                              <a:gd name="T57" fmla="*/ T56 w 9503"/>
                              <a:gd name="T58" fmla="+- 0 14416 14378"/>
                              <a:gd name="T59" fmla="*/ 14416 h 1397"/>
                              <a:gd name="T60" fmla="+- 0 10724 1222"/>
                              <a:gd name="T61" fmla="*/ T60 w 9503"/>
                              <a:gd name="T62" fmla="+- 0 14415 14378"/>
                              <a:gd name="T63" fmla="*/ 14415 h 1397"/>
                              <a:gd name="T64" fmla="+- 0 10724 1222"/>
                              <a:gd name="T65" fmla="*/ T64 w 9503"/>
                              <a:gd name="T66" fmla="+- 0 14378 14378"/>
                              <a:gd name="T67" fmla="*/ 14378 h 1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503" h="1397">
                                <a:moveTo>
                                  <a:pt x="9502" y="0"/>
                                </a:moveTo>
                                <a:lnTo>
                                  <a:pt x="9464" y="0"/>
                                </a:lnTo>
                                <a:lnTo>
                                  <a:pt x="9464" y="38"/>
                                </a:lnTo>
                                <a:lnTo>
                                  <a:pt x="9464" y="1358"/>
                                </a:lnTo>
                                <a:lnTo>
                                  <a:pt x="37" y="1358"/>
                                </a:lnTo>
                                <a:lnTo>
                                  <a:pt x="37" y="38"/>
                                </a:lnTo>
                                <a:lnTo>
                                  <a:pt x="9464" y="38"/>
                                </a:lnTo>
                                <a:lnTo>
                                  <a:pt x="9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1358"/>
                                </a:lnTo>
                                <a:lnTo>
                                  <a:pt x="0" y="1396"/>
                                </a:lnTo>
                                <a:lnTo>
                                  <a:pt x="9502" y="1396"/>
                                </a:lnTo>
                                <a:lnTo>
                                  <a:pt x="9502" y="1358"/>
                                </a:lnTo>
                                <a:lnTo>
                                  <a:pt x="9502" y="38"/>
                                </a:lnTo>
                                <a:lnTo>
                                  <a:pt x="9502" y="37"/>
                                </a:lnTo>
                                <a:lnTo>
                                  <a:pt x="9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2"/>
                        <wps:cNvSpPr>
                          <a:spLocks/>
                        </wps:cNvSpPr>
                        <wps:spPr bwMode="auto">
                          <a:xfrm>
                            <a:off x="1642" y="15240"/>
                            <a:ext cx="90" cy="152"/>
                          </a:xfrm>
                          <a:custGeom>
                            <a:avLst/>
                            <a:gdLst>
                              <a:gd name="T0" fmla="+- 0 1724 1642"/>
                              <a:gd name="T1" fmla="*/ T0 w 90"/>
                              <a:gd name="T2" fmla="+- 0 15392 15240"/>
                              <a:gd name="T3" fmla="*/ 15392 h 152"/>
                              <a:gd name="T4" fmla="+- 0 1650 1642"/>
                              <a:gd name="T5" fmla="*/ T4 w 90"/>
                              <a:gd name="T6" fmla="+- 0 15392 15240"/>
                              <a:gd name="T7" fmla="*/ 15392 h 152"/>
                              <a:gd name="T8" fmla="+- 0 1642 1642"/>
                              <a:gd name="T9" fmla="*/ T8 w 90"/>
                              <a:gd name="T10" fmla="+- 0 15384 15240"/>
                              <a:gd name="T11" fmla="*/ 15384 h 152"/>
                              <a:gd name="T12" fmla="+- 0 1642 1642"/>
                              <a:gd name="T13" fmla="*/ T12 w 90"/>
                              <a:gd name="T14" fmla="+- 0 15248 15240"/>
                              <a:gd name="T15" fmla="*/ 15248 h 152"/>
                              <a:gd name="T16" fmla="+- 0 1650 1642"/>
                              <a:gd name="T17" fmla="*/ T16 w 90"/>
                              <a:gd name="T18" fmla="+- 0 15240 15240"/>
                              <a:gd name="T19" fmla="*/ 15240 h 152"/>
                              <a:gd name="T20" fmla="+- 0 1724 1642"/>
                              <a:gd name="T21" fmla="*/ T20 w 90"/>
                              <a:gd name="T22" fmla="+- 0 15240 15240"/>
                              <a:gd name="T23" fmla="*/ 15240 h 152"/>
                              <a:gd name="T24" fmla="+- 0 1732 1642"/>
                              <a:gd name="T25" fmla="*/ T24 w 90"/>
                              <a:gd name="T26" fmla="+- 0 15248 15240"/>
                              <a:gd name="T27" fmla="*/ 15248 h 152"/>
                              <a:gd name="T28" fmla="+- 0 1732 1642"/>
                              <a:gd name="T29" fmla="*/ T28 w 90"/>
                              <a:gd name="T30" fmla="+- 0 15261 15240"/>
                              <a:gd name="T31" fmla="*/ 15261 h 152"/>
                              <a:gd name="T32" fmla="+- 0 1656 1642"/>
                              <a:gd name="T33" fmla="*/ T32 w 90"/>
                              <a:gd name="T34" fmla="+- 0 15261 15240"/>
                              <a:gd name="T35" fmla="*/ 15261 h 152"/>
                              <a:gd name="T36" fmla="+- 0 1656 1642"/>
                              <a:gd name="T37" fmla="*/ T36 w 90"/>
                              <a:gd name="T38" fmla="+- 0 15357 15240"/>
                              <a:gd name="T39" fmla="*/ 15357 h 152"/>
                              <a:gd name="T40" fmla="+- 0 1732 1642"/>
                              <a:gd name="T41" fmla="*/ T40 w 90"/>
                              <a:gd name="T42" fmla="+- 0 15357 15240"/>
                              <a:gd name="T43" fmla="*/ 15357 h 152"/>
                              <a:gd name="T44" fmla="+- 0 1732 1642"/>
                              <a:gd name="T45" fmla="*/ T44 w 90"/>
                              <a:gd name="T46" fmla="+- 0 15364 15240"/>
                              <a:gd name="T47" fmla="*/ 15364 h 152"/>
                              <a:gd name="T48" fmla="+- 0 1681 1642"/>
                              <a:gd name="T49" fmla="*/ T48 w 90"/>
                              <a:gd name="T50" fmla="+- 0 15364 15240"/>
                              <a:gd name="T51" fmla="*/ 15364 h 152"/>
                              <a:gd name="T52" fmla="+- 0 1677 1642"/>
                              <a:gd name="T53" fmla="*/ T52 w 90"/>
                              <a:gd name="T54" fmla="+- 0 15369 15240"/>
                              <a:gd name="T55" fmla="*/ 15369 h 152"/>
                              <a:gd name="T56" fmla="+- 0 1677 1642"/>
                              <a:gd name="T57" fmla="*/ T56 w 90"/>
                              <a:gd name="T58" fmla="+- 0 15380 15240"/>
                              <a:gd name="T59" fmla="*/ 15380 h 152"/>
                              <a:gd name="T60" fmla="+- 0 1681 1642"/>
                              <a:gd name="T61" fmla="*/ T60 w 90"/>
                              <a:gd name="T62" fmla="+- 0 15385 15240"/>
                              <a:gd name="T63" fmla="*/ 15385 h 152"/>
                              <a:gd name="T64" fmla="+- 0 1731 1642"/>
                              <a:gd name="T65" fmla="*/ T64 w 90"/>
                              <a:gd name="T66" fmla="+- 0 15385 15240"/>
                              <a:gd name="T67" fmla="*/ 15385 h 152"/>
                              <a:gd name="T68" fmla="+- 0 1724 1642"/>
                              <a:gd name="T69" fmla="*/ T68 w 90"/>
                              <a:gd name="T70" fmla="+- 0 15392 15240"/>
                              <a:gd name="T71" fmla="*/ 15392 h 152"/>
                              <a:gd name="T72" fmla="+- 0 1732 1642"/>
                              <a:gd name="T73" fmla="*/ T72 w 90"/>
                              <a:gd name="T74" fmla="+- 0 15357 15240"/>
                              <a:gd name="T75" fmla="*/ 15357 h 152"/>
                              <a:gd name="T76" fmla="+- 0 1718 1642"/>
                              <a:gd name="T77" fmla="*/ T76 w 90"/>
                              <a:gd name="T78" fmla="+- 0 15357 15240"/>
                              <a:gd name="T79" fmla="*/ 15357 h 152"/>
                              <a:gd name="T80" fmla="+- 0 1718 1642"/>
                              <a:gd name="T81" fmla="*/ T80 w 90"/>
                              <a:gd name="T82" fmla="+- 0 15261 15240"/>
                              <a:gd name="T83" fmla="*/ 15261 h 152"/>
                              <a:gd name="T84" fmla="+- 0 1732 1642"/>
                              <a:gd name="T85" fmla="*/ T84 w 90"/>
                              <a:gd name="T86" fmla="+- 0 15261 15240"/>
                              <a:gd name="T87" fmla="*/ 15261 h 152"/>
                              <a:gd name="T88" fmla="+- 0 1732 1642"/>
                              <a:gd name="T89" fmla="*/ T88 w 90"/>
                              <a:gd name="T90" fmla="+- 0 15357 15240"/>
                              <a:gd name="T91" fmla="*/ 15357 h 152"/>
                              <a:gd name="T92" fmla="+- 0 1731 1642"/>
                              <a:gd name="T93" fmla="*/ T92 w 90"/>
                              <a:gd name="T94" fmla="+- 0 15385 15240"/>
                              <a:gd name="T95" fmla="*/ 15385 h 152"/>
                              <a:gd name="T96" fmla="+- 0 1693 1642"/>
                              <a:gd name="T97" fmla="*/ T96 w 90"/>
                              <a:gd name="T98" fmla="+- 0 15385 15240"/>
                              <a:gd name="T99" fmla="*/ 15385 h 152"/>
                              <a:gd name="T100" fmla="+- 0 1697 1642"/>
                              <a:gd name="T101" fmla="*/ T100 w 90"/>
                              <a:gd name="T102" fmla="+- 0 15380 15240"/>
                              <a:gd name="T103" fmla="*/ 15380 h 152"/>
                              <a:gd name="T104" fmla="+- 0 1697 1642"/>
                              <a:gd name="T105" fmla="*/ T104 w 90"/>
                              <a:gd name="T106" fmla="+- 0 15369 15240"/>
                              <a:gd name="T107" fmla="*/ 15369 h 152"/>
                              <a:gd name="T108" fmla="+- 0 1693 1642"/>
                              <a:gd name="T109" fmla="*/ T108 w 90"/>
                              <a:gd name="T110" fmla="+- 0 15364 15240"/>
                              <a:gd name="T111" fmla="*/ 15364 h 152"/>
                              <a:gd name="T112" fmla="+- 0 1732 1642"/>
                              <a:gd name="T113" fmla="*/ T112 w 90"/>
                              <a:gd name="T114" fmla="+- 0 15364 15240"/>
                              <a:gd name="T115" fmla="*/ 15364 h 152"/>
                              <a:gd name="T116" fmla="+- 0 1732 1642"/>
                              <a:gd name="T117" fmla="*/ T116 w 90"/>
                              <a:gd name="T118" fmla="+- 0 15384 15240"/>
                              <a:gd name="T119" fmla="*/ 15384 h 152"/>
                              <a:gd name="T120" fmla="+- 0 1731 1642"/>
                              <a:gd name="T121" fmla="*/ T120 w 90"/>
                              <a:gd name="T122" fmla="+- 0 15385 15240"/>
                              <a:gd name="T123" fmla="*/ 15385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0" h="152">
                                <a:moveTo>
                                  <a:pt x="82" y="152"/>
                                </a:moveTo>
                                <a:lnTo>
                                  <a:pt x="8" y="152"/>
                                </a:lnTo>
                                <a:lnTo>
                                  <a:pt x="0" y="144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82" y="0"/>
                                </a:lnTo>
                                <a:lnTo>
                                  <a:pt x="90" y="8"/>
                                </a:lnTo>
                                <a:lnTo>
                                  <a:pt x="90" y="21"/>
                                </a:lnTo>
                                <a:lnTo>
                                  <a:pt x="14" y="21"/>
                                </a:lnTo>
                                <a:lnTo>
                                  <a:pt x="14" y="117"/>
                                </a:lnTo>
                                <a:lnTo>
                                  <a:pt x="90" y="117"/>
                                </a:lnTo>
                                <a:lnTo>
                                  <a:pt x="90" y="124"/>
                                </a:lnTo>
                                <a:lnTo>
                                  <a:pt x="39" y="124"/>
                                </a:lnTo>
                                <a:lnTo>
                                  <a:pt x="35" y="129"/>
                                </a:lnTo>
                                <a:lnTo>
                                  <a:pt x="35" y="140"/>
                                </a:lnTo>
                                <a:lnTo>
                                  <a:pt x="39" y="145"/>
                                </a:lnTo>
                                <a:lnTo>
                                  <a:pt x="89" y="145"/>
                                </a:lnTo>
                                <a:lnTo>
                                  <a:pt x="82" y="152"/>
                                </a:lnTo>
                                <a:close/>
                                <a:moveTo>
                                  <a:pt x="90" y="117"/>
                                </a:moveTo>
                                <a:lnTo>
                                  <a:pt x="76" y="117"/>
                                </a:lnTo>
                                <a:lnTo>
                                  <a:pt x="76" y="21"/>
                                </a:lnTo>
                                <a:lnTo>
                                  <a:pt x="90" y="21"/>
                                </a:lnTo>
                                <a:lnTo>
                                  <a:pt x="90" y="117"/>
                                </a:lnTo>
                                <a:close/>
                                <a:moveTo>
                                  <a:pt x="89" y="145"/>
                                </a:moveTo>
                                <a:lnTo>
                                  <a:pt x="51" y="14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9"/>
                                </a:lnTo>
                                <a:lnTo>
                                  <a:pt x="51" y="124"/>
                                </a:lnTo>
                                <a:lnTo>
                                  <a:pt x="90" y="124"/>
                                </a:lnTo>
                                <a:lnTo>
                                  <a:pt x="90" y="144"/>
                                </a:lnTo>
                                <a:lnTo>
                                  <a:pt x="89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" y="15016"/>
                            <a:ext cx="137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2" y="15029"/>
                            <a:ext cx="139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6" y="15258"/>
                            <a:ext cx="181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4" y="15009"/>
                            <a:ext cx="13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32" y="7524"/>
                            <a:ext cx="736" cy="91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171" y="7524"/>
                            <a:ext cx="2762" cy="91"/>
                          </a:xfrm>
                          <a:prstGeom prst="rect">
                            <a:avLst/>
                          </a:prstGeom>
                          <a:solidFill>
                            <a:srgbClr val="3DA7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516" y="8240"/>
                            <a:ext cx="1141" cy="91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176" y="8240"/>
                            <a:ext cx="2341" cy="91"/>
                          </a:xfrm>
                          <a:prstGeom prst="rect">
                            <a:avLst/>
                          </a:prstGeom>
                          <a:solidFill>
                            <a:srgbClr val="3DA7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94" y="8956"/>
                            <a:ext cx="466" cy="91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178" y="8956"/>
                            <a:ext cx="3017" cy="91"/>
                          </a:xfrm>
                          <a:prstGeom prst="rect">
                            <a:avLst/>
                          </a:prstGeom>
                          <a:solidFill>
                            <a:srgbClr val="3DA7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6" y="9672"/>
                            <a:ext cx="2042" cy="91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191" y="9672"/>
                            <a:ext cx="1426" cy="91"/>
                          </a:xfrm>
                          <a:prstGeom prst="rect">
                            <a:avLst/>
                          </a:prstGeom>
                          <a:solidFill>
                            <a:srgbClr val="3DA7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969" y="10387"/>
                            <a:ext cx="1696" cy="91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198" y="10387"/>
                            <a:ext cx="1771" cy="91"/>
                          </a:xfrm>
                          <a:prstGeom prst="rect">
                            <a:avLst/>
                          </a:prstGeom>
                          <a:solidFill>
                            <a:srgbClr val="3DA7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562" y="11103"/>
                            <a:ext cx="1096" cy="91"/>
                          </a:xfrm>
                          <a:prstGeom prst="rect">
                            <a:avLst/>
                          </a:prstGeom>
                          <a:solidFill>
                            <a:srgbClr val="B8DD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06" y="11103"/>
                            <a:ext cx="2356" cy="91"/>
                          </a:xfrm>
                          <a:prstGeom prst="rect">
                            <a:avLst/>
                          </a:prstGeom>
                          <a:solidFill>
                            <a:srgbClr val="3DA7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1225" y="6988"/>
                            <a:ext cx="6400" cy="3815"/>
                          </a:xfrm>
                          <a:custGeom>
                            <a:avLst/>
                            <a:gdLst>
                              <a:gd name="T0" fmla="+- 0 1691 1226"/>
                              <a:gd name="T1" fmla="*/ T0 w 6400"/>
                              <a:gd name="T2" fmla="+- 0 10787 6988"/>
                              <a:gd name="T3" fmla="*/ 10787 h 3815"/>
                              <a:gd name="T4" fmla="+- 0 1226 1226"/>
                              <a:gd name="T5" fmla="*/ T4 w 6400"/>
                              <a:gd name="T6" fmla="+- 0 10787 6988"/>
                              <a:gd name="T7" fmla="*/ 10787 h 3815"/>
                              <a:gd name="T8" fmla="+- 0 1226 1226"/>
                              <a:gd name="T9" fmla="*/ T8 w 6400"/>
                              <a:gd name="T10" fmla="+- 0 10803 6988"/>
                              <a:gd name="T11" fmla="*/ 10803 h 3815"/>
                              <a:gd name="T12" fmla="+- 0 1691 1226"/>
                              <a:gd name="T13" fmla="*/ T12 w 6400"/>
                              <a:gd name="T14" fmla="+- 0 10803 6988"/>
                              <a:gd name="T15" fmla="*/ 10803 h 3815"/>
                              <a:gd name="T16" fmla="+- 0 1691 1226"/>
                              <a:gd name="T17" fmla="*/ T16 w 6400"/>
                              <a:gd name="T18" fmla="+- 0 10787 6988"/>
                              <a:gd name="T19" fmla="*/ 10787 h 3815"/>
                              <a:gd name="T20" fmla="+- 0 7625 1226"/>
                              <a:gd name="T21" fmla="*/ T20 w 6400"/>
                              <a:gd name="T22" fmla="+- 0 6988 6988"/>
                              <a:gd name="T23" fmla="*/ 6988 h 3815"/>
                              <a:gd name="T24" fmla="+- 0 7160 1226"/>
                              <a:gd name="T25" fmla="*/ T24 w 6400"/>
                              <a:gd name="T26" fmla="+- 0 6988 6988"/>
                              <a:gd name="T27" fmla="*/ 6988 h 3815"/>
                              <a:gd name="T28" fmla="+- 0 7160 1226"/>
                              <a:gd name="T29" fmla="*/ T28 w 6400"/>
                              <a:gd name="T30" fmla="+- 0 7005 6988"/>
                              <a:gd name="T31" fmla="*/ 7005 h 3815"/>
                              <a:gd name="T32" fmla="+- 0 7625 1226"/>
                              <a:gd name="T33" fmla="*/ T32 w 6400"/>
                              <a:gd name="T34" fmla="+- 0 7005 6988"/>
                              <a:gd name="T35" fmla="*/ 7005 h 3815"/>
                              <a:gd name="T36" fmla="+- 0 7625 1226"/>
                              <a:gd name="T37" fmla="*/ T36 w 6400"/>
                              <a:gd name="T38" fmla="+- 0 6988 6988"/>
                              <a:gd name="T39" fmla="*/ 6988 h 3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400" h="3815">
                                <a:moveTo>
                                  <a:pt x="465" y="3799"/>
                                </a:moveTo>
                                <a:lnTo>
                                  <a:pt x="0" y="3799"/>
                                </a:lnTo>
                                <a:lnTo>
                                  <a:pt x="0" y="3815"/>
                                </a:lnTo>
                                <a:lnTo>
                                  <a:pt x="465" y="3815"/>
                                </a:lnTo>
                                <a:lnTo>
                                  <a:pt x="465" y="3799"/>
                                </a:lnTo>
                                <a:close/>
                                <a:moveTo>
                                  <a:pt x="6399" y="0"/>
                                </a:moveTo>
                                <a:lnTo>
                                  <a:pt x="5934" y="0"/>
                                </a:lnTo>
                                <a:lnTo>
                                  <a:pt x="5934" y="17"/>
                                </a:lnTo>
                                <a:lnTo>
                                  <a:pt x="6399" y="17"/>
                                </a:lnTo>
                                <a:lnTo>
                                  <a:pt x="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9" y="12484"/>
                            <a:ext cx="16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9" y="13187"/>
                            <a:ext cx="16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29" y="2769"/>
                            <a:ext cx="120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832A7" id="Group 11" o:spid="_x0000_s1026" style="position:absolute;margin-left:59.6pt;margin-top:0;width:535.95pt;height:842.25pt;z-index:-15851520;mso-position-horizontal-relative:page;mso-position-vertical-relative:page" coordorigin="1192" coordsize="10719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">
                <v:rect id="Rectangle 37" o:spid="_x0000_s1027" style="position:absolute;left:6423;top:4703;width:5487;height:1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" fillcolor="#b8ddff" stroked="f">
                  <v:fill opacity="16191f"/>
                </v:rect>
                <v:rect id="Rectangle 36" o:spid="_x0000_s1028" style="position:absolute;left:1191;top:14378;width:953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6423;width:5487;height:5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">
                  <v:imagedata r:id="rId12" o:title=""/>
                </v:shape>
                <v:rect id="Rectangle 34" o:spid="_x0000_s1030" style="position:absolute;left:1198;top:6988;width:4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33" o:spid="_x0000_s1031" style="position:absolute;left:1221;top:14378;width:9503;height:1397;visibility:visible;mso-wrap-style:square;v-text-anchor:top" coordsize="9503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" path="m9502,r-38,l9464,38r,1320l37,1358,37,38r9427,l9464,,,,,38,,1358r,38l9502,1396r,-38l9502,38r,-1l9502,xe" fillcolor="#eff5fe" stroked="f">
                  <v:path arrowok="t" o:connecttype="custom" o:connectlocs="9502,14378;9464,14378;9464,14416;9464,15736;37,15736;37,14416;9464,14416;9464,14378;0,14378;0,14416;0,15736;0,15774;9502,15774;9502,15736;9502,14416;9502,14415;9502,14378" o:connectangles="0,0,0,0,0,0,0,0,0,0,0,0,0,0,0,0,0"/>
                </v:shape>
                <v:shape id="AutoShape 32" o:spid="_x0000_s1032" style="position:absolute;left:1642;top:15240;width:90;height:152;visibility:visible;mso-wrap-style:square;v-text-anchor:top" coordsize="90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" path="m82,152r-74,l,144,,8,8,,82,r8,8l90,21r-76,l14,117r76,l90,124r-51,l35,129r,11l39,145r50,l82,152xm90,117r-14,l76,21r14,l90,117xm89,145r-38,l55,140r,-11l51,124r39,l90,144r-1,1xe" fillcolor="#444440" stroked="f">
                  <v:path arrowok="t" o:connecttype="custom" o:connectlocs="82,15392;8,15392;0,15384;0,15248;8,15240;82,15240;90,15248;90,15261;14,15261;14,15357;90,15357;90,15364;39,15364;35,15369;35,15380;39,15385;89,15385;82,15392;90,15357;76,15357;76,15261;90,15261;90,15357;89,15385;51,15385;55,15380;55,15369;51,15364;90,15364;90,15384;89,15385" o:connectangles="0,0,0,0,0,0,0,0,0,0,0,0,0,0,0,0,0,0,0,0,0,0,0,0,0,0,0,0,0,0,0"/>
                </v:shape>
                <v:shape id="Picture 31" o:spid="_x0000_s1033" type="#_x0000_t75" style="position:absolute;left:1607;top:15016;width:137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">
                  <v:imagedata r:id="rId13" o:title=""/>
                </v:shape>
                <v:shape id="Picture 30" o:spid="_x0000_s1034" type="#_x0000_t75" style="position:absolute;left:4822;top:15029;width:139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">
                  <v:imagedata r:id="rId14" o:title=""/>
                </v:shape>
                <v:shape id="Picture 29" o:spid="_x0000_s1035" type="#_x0000_t75" style="position:absolute;left:4796;top:15258;width:181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">
                  <v:imagedata r:id="rId15" o:title=""/>
                </v:shape>
                <v:shape id="Picture 28" o:spid="_x0000_s1036" type="#_x0000_t75" style="position:absolute;left:8004;top:15009;width:132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">
                  <v:imagedata r:id="rId16" o:title=""/>
                </v:shape>
                <v:rect id="Rectangle 27" o:spid="_x0000_s1037" style="position:absolute;left:9932;top:7524;width:73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" fillcolor="#b8ddff" stroked="f">
                  <v:fill opacity="26214f"/>
                </v:rect>
                <v:rect id="Rectangle 26" o:spid="_x0000_s1038" style="position:absolute;left:7171;top:7524;width:276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" fillcolor="#3da7dd" stroked="f"/>
                <v:rect id="Rectangle 25" o:spid="_x0000_s1039" style="position:absolute;left:9516;top:8240;width:114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" fillcolor="#b8ddff" stroked="f">
                  <v:fill opacity="26214f"/>
                </v:rect>
                <v:rect id="Rectangle 24" o:spid="_x0000_s1040" style="position:absolute;left:7176;top:8240;width:234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" fillcolor="#3da7dd" stroked="f"/>
                <v:rect id="Rectangle 23" o:spid="_x0000_s1041" style="position:absolute;left:10194;top:8956;width:46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" fillcolor="#b8ddff" stroked="f">
                  <v:fill opacity="26214f"/>
                </v:rect>
                <v:rect id="Rectangle 22" o:spid="_x0000_s1042" style="position:absolute;left:7178;top:8956;width:3017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" fillcolor="#3da7dd" stroked="f"/>
                <v:rect id="Rectangle 21" o:spid="_x0000_s1043" style="position:absolute;left:8616;top:9672;width:204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" fillcolor="#b8ddff" stroked="f">
                  <v:fill opacity="26214f"/>
                </v:rect>
                <v:rect id="Rectangle 20" o:spid="_x0000_s1044" style="position:absolute;left:7191;top:9672;width:142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" fillcolor="#3da7dd" stroked="f"/>
                <v:rect id="Rectangle 19" o:spid="_x0000_s1045" style="position:absolute;left:8969;top:10387;width:169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" fillcolor="#b8ddff" stroked="f">
                  <v:fill opacity="26214f"/>
                </v:rect>
                <v:rect id="Rectangle 18" o:spid="_x0000_s1046" style="position:absolute;left:7198;top:10387;width:177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" fillcolor="#3da7dd" stroked="f"/>
                <v:rect id="Rectangle 17" o:spid="_x0000_s1047" style="position:absolute;left:9562;top:11103;width:109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" fillcolor="#b8ddff" stroked="f">
                  <v:fill opacity="26214f"/>
                </v:rect>
                <v:rect id="Rectangle 16" o:spid="_x0000_s1048" style="position:absolute;left:7206;top:11103;width:235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" fillcolor="#3da7dd" stroked="f"/>
                <v:shape id="AutoShape 15" o:spid="_x0000_s1049" style="position:absolute;left:1225;top:6988;width:6400;height:3815;visibility:visible;mso-wrap-style:square;v-text-anchor:top" coordsize="6400,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" path="m465,3799l,3799r,16l465,3815r,-16xm6399,l5934,r,17l6399,17r,-17xe" fillcolor="black" stroked="f">
                  <v:path arrowok="t" o:connecttype="custom" o:connectlocs="465,10787;0,10787;0,10803;465,10803;465,10787;6399,6988;5934,6988;5934,7005;6399,7005;6399,6988" o:connectangles="0,0,0,0,0,0,0,0,0,0"/>
                </v:shape>
                <v:shape id="Picture 14" o:spid="_x0000_s1050" type="#_x0000_t75" style="position:absolute;left:7219;top:12484;width:167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">
                  <v:imagedata r:id="rId17" o:title=""/>
                </v:shape>
                <v:shape id="Picture 13" o:spid="_x0000_s1051" type="#_x0000_t75" style="position:absolute;left:7219;top:13187;width:167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">
                  <v:imagedata r:id="rId18" o:title=""/>
                </v:shape>
                <v:rect id="Rectangle 12" o:spid="_x0000_s1052" style="position:absolute;left:1229;top:2769;width:120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 anchory="page"/>
              </v:group>
            </w:pict>
          </mc:Fallback>
        </mc:AlternateContent>
      </w:r>
      <w:r>
        <w:rPr>
          <w:rFonts w:ascii="Trebuchet MS"/>
          <w:b/>
          <w:color w:val="3DA7DD"/>
          <w:sz w:val="18"/>
        </w:rPr>
        <w:t>C O N T A C T D E T A I L S :</w:t>
      </w:r>
    </w:p>
    <w:p w14:paraId="7395C0C3" w14:textId="049D29D1" w:rsidR="00B81DD7" w:rsidRDefault="00A12E37">
      <w:pPr>
        <w:pStyle w:val="BodyText"/>
        <w:spacing w:before="48"/>
        <w:ind w:left="780"/>
      </w:pPr>
      <w:r>
        <w:rPr>
          <w:spacing w:val="10"/>
          <w:w w:val="85"/>
        </w:rPr>
        <w:fldChar w:fldCharType="begin"/>
      </w:r>
      <w:r>
        <w:rPr>
          <w:spacing w:val="10"/>
          <w:w w:val="85"/>
        </w:rPr>
        <w:instrText xml:space="preserve"> MERGEFIELD  phone_number  \* MERGEFORMAT </w:instrText>
      </w:r>
      <w:r>
        <w:rPr>
          <w:spacing w:val="10"/>
          <w:w w:val="85"/>
        </w:rPr>
        <w:fldChar w:fldCharType="separate"/>
      </w:r>
      <w:r>
        <w:rPr>
          <w:noProof/>
          <w:spacing w:val="10"/>
          <w:w w:val="85"/>
        </w:rPr>
        <w:t>«phone_number»</w:t>
      </w:r>
      <w:r>
        <w:rPr>
          <w:spacing w:val="10"/>
          <w:w w:val="85"/>
        </w:rPr>
        <w:fldChar w:fldCharType="end"/>
      </w:r>
    </w:p>
    <w:p w14:paraId="5310F658" w14:textId="77777777" w:rsidR="00B81DD7" w:rsidRDefault="006B3F56">
      <w:pPr>
        <w:pStyle w:val="BodyText"/>
        <w:rPr>
          <w:sz w:val="20"/>
        </w:rPr>
      </w:pPr>
      <w:r>
        <w:br w:type="column"/>
      </w:r>
    </w:p>
    <w:p w14:paraId="4CC77166" w14:textId="77777777" w:rsidR="00B81DD7" w:rsidRDefault="00B81DD7">
      <w:pPr>
        <w:pStyle w:val="BodyText"/>
        <w:spacing w:before="1"/>
        <w:rPr>
          <w:sz w:val="17"/>
        </w:rPr>
      </w:pPr>
    </w:p>
    <w:p w14:paraId="1A563152" w14:textId="78E1B9E6" w:rsidR="00B81DD7" w:rsidRDefault="00A12E37">
      <w:pPr>
        <w:pStyle w:val="BodyText"/>
        <w:spacing w:line="300" w:lineRule="auto"/>
        <w:ind w:left="512" w:firstLine="1"/>
      </w:pPr>
      <w:fldSimple w:instr=" MERGEFIELD  current_email  \* MERGEFORMAT ">
        <w:r>
          <w:rPr>
            <w:noProof/>
          </w:rPr>
          <w:t>«current_email»</w:t>
        </w:r>
      </w:fldSimple>
      <w:r w:rsidR="006B3F56">
        <w:rPr>
          <w:w w:val="85"/>
        </w:rPr>
        <w:t xml:space="preserve"> </w:t>
      </w:r>
    </w:p>
    <w:p w14:paraId="77AED367" w14:textId="77777777" w:rsidR="00B81DD7" w:rsidRDefault="006B3F56">
      <w:pPr>
        <w:pStyle w:val="BodyText"/>
        <w:rPr>
          <w:sz w:val="20"/>
        </w:rPr>
      </w:pPr>
      <w:r>
        <w:br w:type="column"/>
      </w:r>
    </w:p>
    <w:p w14:paraId="08F1149A" w14:textId="77777777" w:rsidR="00B81DD7" w:rsidRDefault="00B81DD7">
      <w:pPr>
        <w:pStyle w:val="BodyText"/>
        <w:spacing w:before="1"/>
        <w:rPr>
          <w:sz w:val="17"/>
        </w:rPr>
      </w:pPr>
    </w:p>
    <w:p w14:paraId="23B006ED" w14:textId="1094D783" w:rsidR="00B81DD7" w:rsidRDefault="00A12E37">
      <w:pPr>
        <w:pStyle w:val="BodyText"/>
        <w:spacing w:line="254" w:lineRule="auto"/>
        <w:ind w:left="512" w:right="1415"/>
      </w:pPr>
      <w:r>
        <w:fldChar w:fldCharType="begin"/>
      </w:r>
      <w:r>
        <w:instrText xml:space="preserve"> MERGEFIELD  current_address  \* MERGEFORMAT </w:instrText>
      </w:r>
      <w:r>
        <w:fldChar w:fldCharType="separate"/>
      </w:r>
      <w:r>
        <w:rPr>
          <w:noProof/>
        </w:rPr>
        <w:t>«current_address»</w:t>
      </w:r>
      <w:r>
        <w:fldChar w:fldCharType="end"/>
      </w:r>
      <w:r w:rsidR="006B3F56">
        <w:rPr>
          <w:w w:val="85"/>
        </w:rPr>
        <w:t xml:space="preserve">, </w:t>
      </w:r>
      <w:r>
        <w:rPr>
          <w:w w:val="90"/>
        </w:rPr>
        <w:fldChar w:fldCharType="begin"/>
      </w:r>
      <w:r>
        <w:rPr>
          <w:w w:val="90"/>
        </w:rPr>
        <w:instrText xml:space="preserve"> MERGEFIELD  current_city  \* MERGEFORMAT </w:instrText>
      </w:r>
      <w:r>
        <w:rPr>
          <w:w w:val="90"/>
        </w:rPr>
        <w:fldChar w:fldCharType="separate"/>
      </w:r>
      <w:r>
        <w:rPr>
          <w:noProof/>
          <w:w w:val="90"/>
        </w:rPr>
        <w:t>«current_city»</w:t>
      </w:r>
      <w:r>
        <w:rPr>
          <w:w w:val="90"/>
        </w:rPr>
        <w:fldChar w:fldCharType="end"/>
      </w:r>
      <w:r w:rsidR="006B3F56">
        <w:rPr>
          <w:w w:val="90"/>
        </w:rPr>
        <w:t xml:space="preserve">, </w:t>
      </w:r>
      <w:r>
        <w:rPr>
          <w:w w:val="90"/>
        </w:rPr>
        <w:fldChar w:fldCharType="begin"/>
      </w:r>
      <w:r>
        <w:rPr>
          <w:w w:val="90"/>
        </w:rPr>
        <w:instrText xml:space="preserve"> MERGEFIELD  current_country  \* MERGEFORMAT </w:instrText>
      </w:r>
      <w:r>
        <w:rPr>
          <w:w w:val="90"/>
        </w:rPr>
        <w:fldChar w:fldCharType="separate"/>
      </w:r>
      <w:r>
        <w:rPr>
          <w:noProof/>
          <w:w w:val="90"/>
        </w:rPr>
        <w:t>«current_country»</w:t>
      </w:r>
      <w:r>
        <w:rPr>
          <w:w w:val="90"/>
        </w:rPr>
        <w:fldChar w:fldCharType="end"/>
      </w:r>
    </w:p>
    <w:p w14:paraId="330687AB" w14:textId="77777777" w:rsidR="00B81DD7" w:rsidRDefault="00B81DD7">
      <w:pPr>
        <w:spacing w:line="254" w:lineRule="auto"/>
        <w:sectPr w:rsidR="00B81DD7">
          <w:type w:val="continuous"/>
          <w:pgSz w:w="11910" w:h="16850"/>
          <w:pgMar w:top="940" w:right="760" w:bottom="280" w:left="1080" w:header="720" w:footer="720" w:gutter="0"/>
          <w:cols w:num="3" w:space="720" w:equalWidth="0">
            <w:col w:w="2874" w:space="605"/>
            <w:col w:w="2589" w:space="542"/>
            <w:col w:w="3460"/>
          </w:cols>
        </w:sectPr>
      </w:pPr>
    </w:p>
    <w:p w14:paraId="142DAE69" w14:textId="78F37E16" w:rsidR="00B81DD7" w:rsidRDefault="00B81DD7" w:rsidP="006B3F56">
      <w:pPr>
        <w:ind w:left="665"/>
        <w:rPr>
          <w:rFonts w:ascii="Trebuchet MS"/>
          <w:sz w:val="24"/>
        </w:rPr>
      </w:pPr>
    </w:p>
    <w:sectPr w:rsidR="00B81DD7">
      <w:type w:val="continuous"/>
      <w:pgSz w:w="11910" w:h="16850"/>
      <w:pgMar w:top="940" w:right="760" w:bottom="280" w:left="1080" w:header="720" w:footer="720" w:gutter="0"/>
      <w:cols w:num="2" w:space="720" w:equalWidth="0">
        <w:col w:w="3968" w:space="1369"/>
        <w:col w:w="47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931"/>
    <w:multiLevelType w:val="hybridMultilevel"/>
    <w:tmpl w:val="64881B2E"/>
    <w:lvl w:ilvl="0" w:tplc="27D2FB7C">
      <w:numFmt w:val="bullet"/>
      <w:lvlText w:val="-"/>
      <w:lvlJc w:val="left"/>
      <w:pPr>
        <w:ind w:left="111" w:hanging="105"/>
      </w:pPr>
      <w:rPr>
        <w:rFonts w:ascii="Verdana" w:eastAsia="Verdana" w:hAnsi="Verdana" w:cs="Verdana" w:hint="default"/>
        <w:w w:val="68"/>
        <w:sz w:val="16"/>
        <w:szCs w:val="16"/>
        <w:lang w:val="en-US" w:eastAsia="en-US" w:bidi="ar-SA"/>
      </w:rPr>
    </w:lvl>
    <w:lvl w:ilvl="1" w:tplc="6CEABF86">
      <w:numFmt w:val="bullet"/>
      <w:lvlText w:val="•"/>
      <w:lvlJc w:val="left"/>
      <w:pPr>
        <w:ind w:left="520" w:hanging="105"/>
      </w:pPr>
      <w:rPr>
        <w:rFonts w:hint="default"/>
        <w:lang w:val="en-US" w:eastAsia="en-US" w:bidi="ar-SA"/>
      </w:rPr>
    </w:lvl>
    <w:lvl w:ilvl="2" w:tplc="FB1E43FE">
      <w:numFmt w:val="bullet"/>
      <w:lvlText w:val="•"/>
      <w:lvlJc w:val="left"/>
      <w:pPr>
        <w:ind w:left="176" w:hanging="105"/>
      </w:pPr>
      <w:rPr>
        <w:rFonts w:hint="default"/>
        <w:lang w:val="en-US" w:eastAsia="en-US" w:bidi="ar-SA"/>
      </w:rPr>
    </w:lvl>
    <w:lvl w:ilvl="3" w:tplc="E6500794">
      <w:numFmt w:val="bullet"/>
      <w:lvlText w:val="•"/>
      <w:lvlJc w:val="left"/>
      <w:pPr>
        <w:ind w:left="-168" w:hanging="105"/>
      </w:pPr>
      <w:rPr>
        <w:rFonts w:hint="default"/>
        <w:lang w:val="en-US" w:eastAsia="en-US" w:bidi="ar-SA"/>
      </w:rPr>
    </w:lvl>
    <w:lvl w:ilvl="4" w:tplc="32E042F6">
      <w:numFmt w:val="bullet"/>
      <w:lvlText w:val="•"/>
      <w:lvlJc w:val="left"/>
      <w:pPr>
        <w:ind w:left="-511" w:hanging="105"/>
      </w:pPr>
      <w:rPr>
        <w:rFonts w:hint="default"/>
        <w:lang w:val="en-US" w:eastAsia="en-US" w:bidi="ar-SA"/>
      </w:rPr>
    </w:lvl>
    <w:lvl w:ilvl="5" w:tplc="331ADCDA">
      <w:numFmt w:val="bullet"/>
      <w:lvlText w:val="•"/>
      <w:lvlJc w:val="left"/>
      <w:pPr>
        <w:ind w:left="-855" w:hanging="105"/>
      </w:pPr>
      <w:rPr>
        <w:rFonts w:hint="default"/>
        <w:lang w:val="en-US" w:eastAsia="en-US" w:bidi="ar-SA"/>
      </w:rPr>
    </w:lvl>
    <w:lvl w:ilvl="6" w:tplc="3B220392">
      <w:numFmt w:val="bullet"/>
      <w:lvlText w:val="•"/>
      <w:lvlJc w:val="left"/>
      <w:pPr>
        <w:ind w:left="-1199" w:hanging="105"/>
      </w:pPr>
      <w:rPr>
        <w:rFonts w:hint="default"/>
        <w:lang w:val="en-US" w:eastAsia="en-US" w:bidi="ar-SA"/>
      </w:rPr>
    </w:lvl>
    <w:lvl w:ilvl="7" w:tplc="42AC3742">
      <w:numFmt w:val="bullet"/>
      <w:lvlText w:val="•"/>
      <w:lvlJc w:val="left"/>
      <w:pPr>
        <w:ind w:left="-1542" w:hanging="105"/>
      </w:pPr>
      <w:rPr>
        <w:rFonts w:hint="default"/>
        <w:lang w:val="en-US" w:eastAsia="en-US" w:bidi="ar-SA"/>
      </w:rPr>
    </w:lvl>
    <w:lvl w:ilvl="8" w:tplc="31420FB4">
      <w:numFmt w:val="bullet"/>
      <w:lvlText w:val="•"/>
      <w:lvlJc w:val="left"/>
      <w:pPr>
        <w:ind w:left="-1886" w:hanging="105"/>
      </w:pPr>
      <w:rPr>
        <w:rFonts w:hint="default"/>
        <w:lang w:val="en-US" w:eastAsia="en-US" w:bidi="ar-SA"/>
      </w:rPr>
    </w:lvl>
  </w:abstractNum>
  <w:num w:numId="1" w16cid:durableId="19261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D7"/>
    <w:rsid w:val="006B3F56"/>
    <w:rsid w:val="00A12E37"/>
    <w:rsid w:val="00B741EC"/>
    <w:rsid w:val="00B81DD7"/>
    <w:rsid w:val="00F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AF02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1100" w:lineRule="exact"/>
      <w:ind w:left="665"/>
      <w:outlineLvl w:val="0"/>
    </w:pPr>
    <w:rPr>
      <w:rFonts w:ascii="Trebuchet MS" w:eastAsia="Trebuchet MS" w:hAnsi="Trebuchet MS" w:cs="Trebuchet MS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line="705" w:lineRule="exact"/>
      <w:ind w:left="111"/>
      <w:outlineLvl w:val="1"/>
    </w:pPr>
    <w:rPr>
      <w:rFonts w:ascii="Georgia" w:eastAsia="Georgia" w:hAnsi="Georgia" w:cs="Georgia"/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65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1"/>
      <w:outlineLvl w:val="3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0"/>
      <w:ind w:left="245" w:hanging="105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blue and Gray Modern Resume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blue and Gray Modern Resume</dc:title>
  <dc:creator>Mahendra Kumara</dc:creator>
  <cp:lastModifiedBy>Mahendra Kumara</cp:lastModifiedBy>
  <cp:revision>2</cp:revision>
  <dcterms:created xsi:type="dcterms:W3CDTF">2022-04-18T08:43:00Z</dcterms:created>
  <dcterms:modified xsi:type="dcterms:W3CDTF">2022-04-27T20:16:00Z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